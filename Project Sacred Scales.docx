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1E3707" w:rsidRDefault="00F24F20" w:rsidP="00F24F20">
      <w:pPr>
        <w:jc w:val="center"/>
        <w:rPr>
          <w:b/>
          <w:sz w:val="24"/>
          <w:szCs w:val="24"/>
          <w:u w:val="single"/>
        </w:rPr>
      </w:pPr>
      <w:r w:rsidRPr="001E3707">
        <w:rPr>
          <w:b/>
          <w:sz w:val="24"/>
          <w:szCs w:val="24"/>
          <w:u w:val="single"/>
        </w:rPr>
        <w:t>Project Sacred Scales: Drake’s Story</w:t>
      </w:r>
    </w:p>
    <w:p w:rsidR="00F24F20" w:rsidRPr="001E3707" w:rsidRDefault="00F24F20" w:rsidP="00F24F20">
      <w:pPr>
        <w:jc w:val="center"/>
        <w:rPr>
          <w:b/>
          <w:sz w:val="24"/>
          <w:szCs w:val="24"/>
          <w:u w:val="single"/>
        </w:rPr>
      </w:pPr>
    </w:p>
    <w:p w:rsidR="001E3707" w:rsidRDefault="00F24F20" w:rsidP="001E3707">
      <w:pPr>
        <w:spacing w:before="120" w:after="120"/>
        <w:rPr>
          <w:sz w:val="24"/>
          <w:szCs w:val="24"/>
        </w:rPr>
      </w:pPr>
      <w:r w:rsidRPr="001E3707">
        <w:rPr>
          <w:sz w:val="24"/>
          <w:szCs w:val="24"/>
        </w:rPr>
        <w:t xml:space="preserve">In the year 2102 A.D. Humankind has reached a critical point in </w:t>
      </w:r>
      <w:r w:rsidR="00DE7EE2" w:rsidRPr="001E3707">
        <w:rPr>
          <w:sz w:val="24"/>
          <w:szCs w:val="24"/>
        </w:rPr>
        <w:t>its</w:t>
      </w:r>
      <w:r w:rsidRPr="001E3707">
        <w:rPr>
          <w:sz w:val="24"/>
          <w:szCs w:val="24"/>
        </w:rPr>
        <w:t xml:space="preserve"> future. The Earth, no longer able to sustain its burgeoning popu</w:t>
      </w:r>
      <w:r w:rsidR="000B6031" w:rsidRPr="001E3707">
        <w:rPr>
          <w:sz w:val="24"/>
          <w:szCs w:val="24"/>
        </w:rPr>
        <w:t xml:space="preserve">lation leads to Global War, </w:t>
      </w:r>
      <w:r w:rsidRPr="001E3707">
        <w:rPr>
          <w:sz w:val="24"/>
          <w:szCs w:val="24"/>
        </w:rPr>
        <w:t xml:space="preserve">and </w:t>
      </w:r>
      <w:r w:rsidR="000B6031" w:rsidRPr="001E3707">
        <w:rPr>
          <w:sz w:val="24"/>
          <w:szCs w:val="24"/>
        </w:rPr>
        <w:t>F</w:t>
      </w:r>
      <w:r w:rsidRPr="001E3707">
        <w:rPr>
          <w:sz w:val="24"/>
          <w:szCs w:val="24"/>
        </w:rPr>
        <w:t>amine, effective</w:t>
      </w:r>
      <w:r w:rsidR="000B6031" w:rsidRPr="001E3707">
        <w:rPr>
          <w:sz w:val="24"/>
          <w:szCs w:val="24"/>
        </w:rPr>
        <w:t>ly killing off 9 billion people. Those surviving manage to eke out a living until an earthshaking event they call Advent Crisis brings about the arrival of powerful beings capable of impossible feats, Dragons.</w:t>
      </w:r>
    </w:p>
    <w:p w:rsidR="001E3707" w:rsidRDefault="001E3707" w:rsidP="001E3707">
      <w:pPr>
        <w:spacing w:before="120" w:after="120"/>
        <w:rPr>
          <w:sz w:val="24"/>
          <w:szCs w:val="24"/>
        </w:rPr>
      </w:pPr>
    </w:p>
    <w:p w:rsidR="00F24F20" w:rsidRPr="001E3707" w:rsidRDefault="001E3707" w:rsidP="001E3707">
      <w:pPr>
        <w:spacing w:before="120" w:after="120"/>
        <w:rPr>
          <w:sz w:val="24"/>
          <w:szCs w:val="24"/>
        </w:rPr>
      </w:pPr>
      <w:r>
        <w:rPr>
          <w:i/>
          <w:sz w:val="24"/>
          <w:szCs w:val="24"/>
        </w:rPr>
        <w:t>(Advent Crisis day)</w:t>
      </w:r>
      <w:r w:rsidR="000B6031" w:rsidRPr="001E3707">
        <w:rPr>
          <w:sz w:val="24"/>
          <w:szCs w:val="24"/>
        </w:rPr>
        <w:t xml:space="preserve"> </w:t>
      </w:r>
      <w:r w:rsidR="00DE7EE2" w:rsidRPr="001E3707">
        <w:rPr>
          <w:sz w:val="24"/>
          <w:szCs w:val="24"/>
        </w:rPr>
        <w:t>Donning</w:t>
      </w:r>
      <w:r w:rsidR="000B6031" w:rsidRPr="001E3707">
        <w:rPr>
          <w:sz w:val="24"/>
          <w:szCs w:val="24"/>
        </w:rPr>
        <w:t xml:space="preserve"> the </w:t>
      </w:r>
      <w:r w:rsidRPr="001E3707">
        <w:rPr>
          <w:sz w:val="24"/>
          <w:szCs w:val="24"/>
        </w:rPr>
        <w:t>pseudo-</w:t>
      </w:r>
      <w:r w:rsidR="000B6031" w:rsidRPr="001E3707">
        <w:rPr>
          <w:sz w:val="24"/>
          <w:szCs w:val="24"/>
        </w:rPr>
        <w:t xml:space="preserve">appearance of man the </w:t>
      </w:r>
      <w:r w:rsidR="00DE7EE2" w:rsidRPr="001E3707">
        <w:rPr>
          <w:sz w:val="24"/>
          <w:szCs w:val="24"/>
        </w:rPr>
        <w:t>F</w:t>
      </w:r>
      <w:r w:rsidR="000B6031" w:rsidRPr="001E3707">
        <w:rPr>
          <w:sz w:val="24"/>
          <w:szCs w:val="24"/>
        </w:rPr>
        <w:t>irst Dragon</w:t>
      </w:r>
      <w:r w:rsidRPr="001E3707">
        <w:rPr>
          <w:sz w:val="24"/>
          <w:szCs w:val="24"/>
        </w:rPr>
        <w:t xml:space="preserve"> </w:t>
      </w:r>
      <w:proofErr w:type="spellStart"/>
      <w:r w:rsidRPr="001E3707">
        <w:rPr>
          <w:sz w:val="24"/>
          <w:szCs w:val="24"/>
        </w:rPr>
        <w:t>Astarot</w:t>
      </w:r>
      <w:proofErr w:type="spellEnd"/>
      <w:r w:rsidR="000B6031" w:rsidRPr="001E3707">
        <w:rPr>
          <w:sz w:val="24"/>
          <w:szCs w:val="24"/>
        </w:rPr>
        <w:t>,</w:t>
      </w:r>
      <w:r w:rsidR="00DE7EE2" w:rsidRPr="001E3707">
        <w:rPr>
          <w:sz w:val="24"/>
          <w:szCs w:val="24"/>
        </w:rPr>
        <w:t xml:space="preserve"> his powerful crimson wings</w:t>
      </w:r>
      <w:r w:rsidRPr="001E3707">
        <w:rPr>
          <w:sz w:val="24"/>
          <w:szCs w:val="24"/>
        </w:rPr>
        <w:t xml:space="preserve"> smoldering </w:t>
      </w:r>
      <w:r w:rsidR="00DE7EE2" w:rsidRPr="001E3707">
        <w:rPr>
          <w:sz w:val="24"/>
          <w:szCs w:val="24"/>
        </w:rPr>
        <w:t>from his voracious Inner Fire erupted from the depths of the earth in the middle of the new capital of Humanity. “For eons I have watched your kind from the depths of this planet, LOOK TO THAT WHICH YOU LOVE MO</w:t>
      </w:r>
      <w:bookmarkStart w:id="0" w:name="_GoBack"/>
      <w:bookmarkEnd w:id="0"/>
      <w:r w:rsidR="00DE7EE2" w:rsidRPr="001E3707">
        <w:rPr>
          <w:sz w:val="24"/>
          <w:szCs w:val="24"/>
        </w:rPr>
        <w:t xml:space="preserve">ST FOR SOON IT TOO WILL BE AT MY FEET </w:t>
      </w:r>
      <w:r w:rsidRPr="001E3707">
        <w:rPr>
          <w:sz w:val="24"/>
          <w:szCs w:val="24"/>
        </w:rPr>
        <w:t>AS</w:t>
      </w:r>
      <w:r w:rsidR="00DE7EE2" w:rsidRPr="001E3707">
        <w:rPr>
          <w:sz w:val="24"/>
          <w:szCs w:val="24"/>
        </w:rPr>
        <w:t xml:space="preserve"> ASHES!”</w:t>
      </w:r>
      <w:r>
        <w:rPr>
          <w:sz w:val="24"/>
          <w:szCs w:val="24"/>
        </w:rPr>
        <w:t xml:space="preserve"> </w:t>
      </w:r>
      <w:r w:rsidR="00DE7EE2" w:rsidRPr="001E3707">
        <w:rPr>
          <w:sz w:val="24"/>
          <w:szCs w:val="24"/>
        </w:rPr>
        <w:t>The</w:t>
      </w:r>
      <w:r w:rsidRPr="001E3707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1E3707">
        <w:rPr>
          <w:sz w:val="24"/>
          <w:szCs w:val="24"/>
        </w:rPr>
        <w:t>nraged</w:t>
      </w:r>
      <w:r w:rsidR="00DE7EE2" w:rsidRPr="001E3707">
        <w:rPr>
          <w:sz w:val="24"/>
          <w:szCs w:val="24"/>
        </w:rPr>
        <w:t xml:space="preserve"> Dragon</w:t>
      </w:r>
      <w:r>
        <w:rPr>
          <w:sz w:val="24"/>
          <w:szCs w:val="24"/>
        </w:rPr>
        <w:t xml:space="preserve"> doubles over midair and as though tearing open the sky parts the clouds with</w:t>
      </w:r>
    </w:p>
    <w:sectPr w:rsidR="00F24F20" w:rsidRPr="001E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20"/>
    <w:rsid w:val="000B6031"/>
    <w:rsid w:val="001E3707"/>
    <w:rsid w:val="00645252"/>
    <w:rsid w:val="006D3D74"/>
    <w:rsid w:val="00A9204E"/>
    <w:rsid w:val="00DD295E"/>
    <w:rsid w:val="00DE7EE2"/>
    <w:rsid w:val="00F2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7491"/>
  <w15:chartTrackingRefBased/>
  <w15:docId w15:val="{57C78789-C045-41AD-956E-4BDD909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204u25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lib204uxx</dc:creator>
  <cp:keywords/>
  <dc:description/>
  <cp:lastModifiedBy>lib204uxx</cp:lastModifiedBy>
  <cp:revision>1</cp:revision>
  <dcterms:created xsi:type="dcterms:W3CDTF">2017-09-08T17:53:00Z</dcterms:created>
  <dcterms:modified xsi:type="dcterms:W3CDTF">2017-09-08T18:38:00Z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